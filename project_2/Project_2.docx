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6C361" w14:textId="1AAE54A9" w:rsidR="00B92327" w:rsidRPr="00B92327" w:rsidRDefault="00B92327" w:rsidP="00B92327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val="en-CA" w:eastAsia="en-US" w:bidi="ar-SA"/>
        </w:rPr>
      </w:pPr>
      <w:r w:rsidRPr="00707E28">
        <w:rPr>
          <w:rFonts w:ascii="Calibri" w:hAnsi="Calibri"/>
          <w:noProof/>
          <w:color w:val="000000"/>
          <w:sz w:val="28"/>
          <w:szCs w:val="28"/>
        </w:rPr>
        <w:drawing>
          <wp:inline distT="0" distB="0" distL="0" distR="0" wp14:anchorId="7C67683C" wp14:editId="763998F8">
            <wp:extent cx="2384425" cy="544195"/>
            <wp:effectExtent l="0" t="0" r="3175" b="1905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425" cy="5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B6072" w14:textId="51AFA059" w:rsidR="00EB3E01" w:rsidRDefault="00EB3E01">
      <w:pPr>
        <w:jc w:val="center"/>
        <w:rPr>
          <w:rFonts w:ascii="Calibri" w:hAnsi="Calibri"/>
          <w:color w:val="000000"/>
          <w:sz w:val="28"/>
          <w:szCs w:val="28"/>
        </w:rPr>
      </w:pPr>
    </w:p>
    <w:p w14:paraId="59A7533E" w14:textId="77777777" w:rsidR="00EB3E01" w:rsidRPr="00707E28" w:rsidRDefault="00EB3E01">
      <w:pPr>
        <w:jc w:val="center"/>
        <w:rPr>
          <w:rFonts w:ascii="Calibri" w:hAnsi="Calibri"/>
          <w:color w:val="000000"/>
          <w:sz w:val="28"/>
          <w:szCs w:val="28"/>
        </w:rPr>
      </w:pPr>
    </w:p>
    <w:p w14:paraId="11AF9607" w14:textId="77777777" w:rsidR="0042508D" w:rsidRPr="00707E28" w:rsidRDefault="0042508D" w:rsidP="00B92327">
      <w:pPr>
        <w:rPr>
          <w:rFonts w:ascii="Calibri" w:hAnsi="Calibri"/>
          <w:color w:val="000000"/>
          <w:sz w:val="28"/>
          <w:szCs w:val="28"/>
        </w:rPr>
      </w:pPr>
    </w:p>
    <w:p w14:paraId="181B340E" w14:textId="73BF2D62" w:rsidR="0042508D" w:rsidRPr="00707E28" w:rsidRDefault="008D33E6" w:rsidP="007C27B7">
      <w:pPr>
        <w:pStyle w:val="PlainText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rPr>
          <w:rFonts w:ascii="Palatino Linotype" w:hAnsi="Palatino Linotype"/>
          <w:b/>
          <w:sz w:val="28"/>
          <w:szCs w:val="28"/>
        </w:rPr>
      </w:pPr>
      <w:r w:rsidRPr="00707E28">
        <w:rPr>
          <w:rFonts w:ascii="Palatino Linotype" w:hAnsi="Palatino Linotype"/>
          <w:b/>
          <w:sz w:val="28"/>
          <w:szCs w:val="28"/>
        </w:rPr>
        <w:t>Course</w:t>
      </w:r>
      <w:r w:rsidR="00036F7B" w:rsidRPr="00707E28">
        <w:rPr>
          <w:rFonts w:ascii="Palatino Linotype" w:hAnsi="Palatino Linotype"/>
          <w:sz w:val="28"/>
          <w:szCs w:val="28"/>
        </w:rPr>
        <w:t xml:space="preserve">:   </w:t>
      </w:r>
      <w:r w:rsidR="00036F7B" w:rsidRPr="00707E28">
        <w:rPr>
          <w:rFonts w:ascii="Palatino Linotype" w:hAnsi="Palatino Linotype"/>
          <w:sz w:val="28"/>
          <w:szCs w:val="28"/>
        </w:rPr>
        <w:tab/>
      </w:r>
      <w:r w:rsidR="00B92327" w:rsidRPr="00707E28">
        <w:rPr>
          <w:rFonts w:ascii="Palatino Linotype" w:hAnsi="Palatino Linotype"/>
          <w:sz w:val="28"/>
          <w:szCs w:val="28"/>
        </w:rPr>
        <w:t>EECS</w:t>
      </w:r>
      <w:r w:rsidR="00CA55DF" w:rsidRPr="00707E28">
        <w:rPr>
          <w:rFonts w:ascii="Palatino Linotype" w:hAnsi="Palatino Linotype"/>
          <w:sz w:val="28"/>
          <w:szCs w:val="28"/>
        </w:rPr>
        <w:t xml:space="preserve"> 4</w:t>
      </w:r>
      <w:r w:rsidR="00B92327" w:rsidRPr="00707E28">
        <w:rPr>
          <w:rFonts w:ascii="Palatino Linotype" w:hAnsi="Palatino Linotype"/>
          <w:sz w:val="28"/>
          <w:szCs w:val="28"/>
        </w:rPr>
        <w:t>415</w:t>
      </w:r>
      <w:r w:rsidR="00CA55DF" w:rsidRPr="00707E28">
        <w:rPr>
          <w:rFonts w:ascii="Palatino Linotype" w:hAnsi="Palatino Linotype"/>
          <w:sz w:val="28"/>
          <w:szCs w:val="28"/>
        </w:rPr>
        <w:t xml:space="preserve"> Big Data</w:t>
      </w:r>
      <w:r w:rsidR="00B92327" w:rsidRPr="00707E28">
        <w:rPr>
          <w:rFonts w:ascii="Palatino Linotype" w:hAnsi="Palatino Linotype"/>
          <w:sz w:val="28"/>
          <w:szCs w:val="28"/>
        </w:rPr>
        <w:t xml:space="preserve"> Systems</w:t>
      </w:r>
    </w:p>
    <w:p w14:paraId="7427EC57" w14:textId="7627E50E" w:rsidR="0042508D" w:rsidRPr="00707E28" w:rsidRDefault="00633922" w:rsidP="007C27B7">
      <w:pPr>
        <w:pStyle w:val="PlainText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ind w:left="1440" w:hanging="1440"/>
        <w:rPr>
          <w:rFonts w:ascii="Arial" w:hAnsi="Arial"/>
          <w:b/>
          <w:sz w:val="28"/>
          <w:szCs w:val="28"/>
        </w:rPr>
      </w:pPr>
      <w:r w:rsidRPr="00707E28">
        <w:rPr>
          <w:rFonts w:ascii="Palatino Linotype" w:hAnsi="Palatino Linotype"/>
          <w:b/>
          <w:sz w:val="28"/>
          <w:szCs w:val="28"/>
        </w:rPr>
        <w:t>Topic:</w:t>
      </w:r>
      <w:r w:rsidRPr="00707E28">
        <w:rPr>
          <w:rFonts w:ascii="Palatino Linotype" w:hAnsi="Palatino Linotype"/>
          <w:b/>
          <w:sz w:val="28"/>
          <w:szCs w:val="28"/>
        </w:rPr>
        <w:tab/>
      </w:r>
      <w:r w:rsidR="007C27B7" w:rsidRPr="009B55B9">
        <w:rPr>
          <w:rFonts w:ascii="Palatino Linotype" w:hAnsi="Palatino Linotype"/>
          <w:bCs/>
          <w:sz w:val="28"/>
          <w:szCs w:val="28"/>
        </w:rPr>
        <w:t xml:space="preserve">COVID-19 </w:t>
      </w:r>
      <w:r w:rsidR="007C27B7">
        <w:rPr>
          <w:rFonts w:ascii="Palatino Linotype" w:hAnsi="Palatino Linotype"/>
          <w:bCs/>
          <w:sz w:val="28"/>
          <w:szCs w:val="28"/>
        </w:rPr>
        <w:t xml:space="preserve">with </w:t>
      </w:r>
      <w:r w:rsidR="007C27B7" w:rsidRPr="009B55B9">
        <w:rPr>
          <w:rFonts w:ascii="Palatino Linotype" w:hAnsi="Palatino Linotype"/>
          <w:bCs/>
          <w:sz w:val="28"/>
          <w:szCs w:val="28"/>
        </w:rPr>
        <w:t>Spark</w:t>
      </w:r>
      <w:r w:rsidR="007C27B7">
        <w:rPr>
          <w:rFonts w:ascii="Palatino Linotype" w:hAnsi="Palatino Linotype"/>
          <w:bCs/>
          <w:sz w:val="28"/>
          <w:szCs w:val="28"/>
        </w:rPr>
        <w:t>’s SQL API</w:t>
      </w:r>
      <w:r w:rsidR="007C27B7">
        <w:rPr>
          <w:rFonts w:ascii="Arial" w:hAnsi="Arial"/>
          <w:b/>
          <w:sz w:val="28"/>
          <w:szCs w:val="28"/>
        </w:rPr>
        <w:t xml:space="preserve">, </w:t>
      </w:r>
      <w:r w:rsidR="00612449">
        <w:rPr>
          <w:rFonts w:ascii="Palatino Linotype" w:hAnsi="Palatino Linotype"/>
          <w:bCs/>
          <w:sz w:val="28"/>
          <w:szCs w:val="28"/>
        </w:rPr>
        <w:t>Big D</w:t>
      </w:r>
      <w:r w:rsidR="009B55B9" w:rsidRPr="009B55B9">
        <w:rPr>
          <w:rFonts w:ascii="Palatino Linotype" w:hAnsi="Palatino Linotype"/>
          <w:bCs/>
          <w:sz w:val="28"/>
          <w:szCs w:val="28"/>
        </w:rPr>
        <w:t>ata Analysis with PageRank, Embeddings</w:t>
      </w:r>
    </w:p>
    <w:p w14:paraId="370FE0DD" w14:textId="77777777" w:rsidR="004C5809" w:rsidRDefault="004C5809" w:rsidP="007D099F">
      <w:pPr>
        <w:rPr>
          <w:rFonts w:ascii="Times New Roman" w:hAnsi="Times New Roman" w:cs="Times New Roman"/>
          <w:b/>
          <w:sz w:val="28"/>
          <w:szCs w:val="28"/>
        </w:rPr>
      </w:pPr>
    </w:p>
    <w:p w14:paraId="39CE5228" w14:textId="77777777" w:rsidR="007C03E9" w:rsidRDefault="007C03E9" w:rsidP="007C03E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Notes</w:t>
      </w:r>
    </w:p>
    <w:p w14:paraId="3B32A452" w14:textId="77777777" w:rsidR="007C03E9" w:rsidRDefault="007C03E9" w:rsidP="007C03E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183">
        <w:rPr>
          <w:rFonts w:ascii="Times New Roman" w:hAnsi="Times New Roman" w:cs="Times New Roman"/>
          <w:bCs/>
          <w:sz w:val="28"/>
          <w:szCs w:val="28"/>
        </w:rPr>
        <w:t>All questions regarding the course projects should be directed to TA</w:t>
      </w:r>
      <w:r>
        <w:rPr>
          <w:rFonts w:ascii="Times New Roman" w:hAnsi="Times New Roman" w:cs="Times New Roman"/>
          <w:bCs/>
          <w:sz w:val="28"/>
          <w:szCs w:val="28"/>
        </w:rPr>
        <w:t xml:space="preserve"> (contact e-mail information posted on eClass).</w:t>
      </w:r>
    </w:p>
    <w:p w14:paraId="20D6A4D3" w14:textId="77777777" w:rsidR="007C03E9" w:rsidRPr="007C03E9" w:rsidRDefault="007C03E9" w:rsidP="007C03E9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57DED9E" w14:textId="6DB29CC6" w:rsidR="007C03E9" w:rsidRPr="007C03E9" w:rsidRDefault="00220C80" w:rsidP="007C03E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</w:t>
      </w:r>
      <w:r w:rsidR="007C03E9" w:rsidRPr="007C03E9">
        <w:rPr>
          <w:rFonts w:ascii="Times New Roman" w:hAnsi="Times New Roman" w:cs="Times New Roman"/>
          <w:bCs/>
          <w:sz w:val="28"/>
          <w:szCs w:val="28"/>
        </w:rPr>
        <w:t xml:space="preserve">his </w:t>
      </w:r>
      <w:r>
        <w:rPr>
          <w:rFonts w:ascii="Times New Roman" w:hAnsi="Times New Roman" w:cs="Times New Roman"/>
          <w:bCs/>
          <w:sz w:val="28"/>
          <w:szCs w:val="28"/>
        </w:rPr>
        <w:t>project</w:t>
      </w:r>
      <w:r w:rsidR="007C03E9" w:rsidRPr="007C03E9">
        <w:rPr>
          <w:rFonts w:ascii="Times New Roman" w:hAnsi="Times New Roman" w:cs="Times New Roman"/>
          <w:bCs/>
          <w:sz w:val="28"/>
          <w:szCs w:val="28"/>
        </w:rPr>
        <w:t xml:space="preserve"> is to be done individually. </w:t>
      </w:r>
      <w:r w:rsidRPr="007C03E9">
        <w:rPr>
          <w:rFonts w:ascii="Times New Roman" w:hAnsi="Times New Roman" w:cs="Times New Roman"/>
          <w:bCs/>
          <w:sz w:val="28"/>
          <w:szCs w:val="28"/>
        </w:rPr>
        <w:t xml:space="preserve">Solutions you hand in for the </w:t>
      </w:r>
      <w:r>
        <w:rPr>
          <w:rFonts w:ascii="Times New Roman" w:hAnsi="Times New Roman" w:cs="Times New Roman"/>
          <w:bCs/>
          <w:sz w:val="28"/>
          <w:szCs w:val="28"/>
        </w:rPr>
        <w:t>project</w:t>
      </w:r>
      <w:r w:rsidRPr="007C03E9">
        <w:rPr>
          <w:rFonts w:ascii="Times New Roman" w:hAnsi="Times New Roman" w:cs="Times New Roman"/>
          <w:bCs/>
          <w:sz w:val="28"/>
          <w:szCs w:val="28"/>
        </w:rPr>
        <w:t xml:space="preserve"> must be your own work. </w:t>
      </w:r>
      <w:r w:rsidR="007C03E9" w:rsidRPr="007C03E9">
        <w:rPr>
          <w:rFonts w:ascii="Times New Roman" w:hAnsi="Times New Roman" w:cs="Times New Roman"/>
          <w:bCs/>
          <w:sz w:val="28"/>
          <w:szCs w:val="28"/>
        </w:rPr>
        <w:t>All code/solutions must be written independently.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C03E9" w:rsidRPr="007C03E9">
        <w:rPr>
          <w:rFonts w:ascii="Times New Roman" w:hAnsi="Times New Roman" w:cs="Times New Roman"/>
          <w:bCs/>
          <w:sz w:val="28"/>
          <w:szCs w:val="28"/>
        </w:rPr>
        <w:t xml:space="preserve">Students plagiarizing the solutions will get penalized. </w:t>
      </w:r>
    </w:p>
    <w:p w14:paraId="2B11C4BB" w14:textId="77777777" w:rsidR="007C03E9" w:rsidRPr="007C03E9" w:rsidRDefault="007C03E9" w:rsidP="007C03E9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3B4F6D9" w14:textId="77777777" w:rsidR="007C03E9" w:rsidRPr="007C03E9" w:rsidRDefault="007C03E9" w:rsidP="007C03E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C03E9">
        <w:rPr>
          <w:rFonts w:ascii="Times New Roman" w:hAnsi="Times New Roman" w:cs="Times New Roman"/>
          <w:bCs/>
          <w:sz w:val="28"/>
          <w:szCs w:val="28"/>
        </w:rPr>
        <w:t>Do not share the instructions and your solutions at any stage on external platforms. such as GitHub and Course Hero etc.</w:t>
      </w:r>
    </w:p>
    <w:p w14:paraId="560931F4" w14:textId="77777777" w:rsidR="007C03E9" w:rsidRDefault="007C03E9" w:rsidP="007D099F">
      <w:pPr>
        <w:rPr>
          <w:rFonts w:ascii="Times New Roman" w:hAnsi="Times New Roman" w:cs="Times New Roman"/>
          <w:b/>
          <w:sz w:val="28"/>
          <w:szCs w:val="28"/>
        </w:rPr>
      </w:pPr>
    </w:p>
    <w:p w14:paraId="0E160FC8" w14:textId="033CFED7" w:rsidR="0018702F" w:rsidRPr="00707E28" w:rsidRDefault="00CA55DF" w:rsidP="007D099F">
      <w:pPr>
        <w:rPr>
          <w:rFonts w:ascii="Times New Roman" w:hAnsi="Times New Roman" w:cs="Times New Roman"/>
          <w:b/>
          <w:sz w:val="28"/>
          <w:szCs w:val="28"/>
        </w:rPr>
      </w:pPr>
      <w:r w:rsidRPr="00707E28">
        <w:rPr>
          <w:rFonts w:ascii="Times New Roman" w:hAnsi="Times New Roman" w:cs="Times New Roman"/>
          <w:b/>
          <w:sz w:val="28"/>
          <w:szCs w:val="28"/>
        </w:rPr>
        <w:t>Description</w:t>
      </w:r>
    </w:p>
    <w:p w14:paraId="5829F63F" w14:textId="77777777" w:rsidR="005D54FB" w:rsidRPr="00707E28" w:rsidRDefault="005D54FB" w:rsidP="007D099F">
      <w:pPr>
        <w:rPr>
          <w:rFonts w:ascii="Times New Roman" w:hAnsi="Times New Roman" w:cs="Times New Roman"/>
          <w:b/>
          <w:sz w:val="28"/>
          <w:szCs w:val="28"/>
        </w:rPr>
      </w:pPr>
    </w:p>
    <w:p w14:paraId="479F2957" w14:textId="64D5989D" w:rsidR="00054945" w:rsidRDefault="000B2069" w:rsidP="007C03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</w:t>
      </w:r>
      <w:r w:rsidR="003935A6">
        <w:rPr>
          <w:rFonts w:ascii="Times New Roman" w:hAnsi="Times New Roman" w:cs="Times New Roman"/>
          <w:sz w:val="28"/>
          <w:szCs w:val="28"/>
        </w:rPr>
        <w:t xml:space="preserve"> </w:t>
      </w:r>
      <w:r w:rsidR="000D1F68">
        <w:rPr>
          <w:rFonts w:ascii="Times New Roman" w:hAnsi="Times New Roman" w:cs="Times New Roman"/>
          <w:sz w:val="28"/>
          <w:szCs w:val="28"/>
        </w:rPr>
        <w:t xml:space="preserve">will </w:t>
      </w:r>
      <w:r w:rsidR="00421B8B">
        <w:rPr>
          <w:rFonts w:ascii="Times New Roman" w:hAnsi="Times New Roman" w:cs="Times New Roman"/>
          <w:sz w:val="28"/>
          <w:szCs w:val="28"/>
        </w:rPr>
        <w:t>complete three tasks in the Google Colab Notebooks</w:t>
      </w:r>
      <w:r w:rsidR="009B55B9">
        <w:rPr>
          <w:rFonts w:ascii="Times New Roman" w:hAnsi="Times New Roman" w:cs="Times New Roman"/>
          <w:sz w:val="28"/>
          <w:szCs w:val="28"/>
        </w:rPr>
        <w:t xml:space="preserve"> by filling #YOUR CODE HERE and YOUR TEXT </w:t>
      </w:r>
      <w:r w:rsidR="00846005">
        <w:rPr>
          <w:rFonts w:ascii="Times New Roman" w:hAnsi="Times New Roman" w:cs="Times New Roman"/>
          <w:sz w:val="28"/>
          <w:szCs w:val="28"/>
        </w:rPr>
        <w:t>HERE</w:t>
      </w:r>
      <w:r w:rsidR="009B55B9">
        <w:rPr>
          <w:rFonts w:ascii="Times New Roman" w:hAnsi="Times New Roman" w:cs="Times New Roman"/>
          <w:sz w:val="28"/>
          <w:szCs w:val="28"/>
        </w:rPr>
        <w:t xml:space="preserve"> boxes</w:t>
      </w:r>
      <w:r w:rsidR="0005494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F5B726A" w14:textId="0C9F71E1" w:rsidR="004311A2" w:rsidRPr="004311A2" w:rsidRDefault="004311A2" w:rsidP="004311A2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Analyzing COVID-19 in Spark’s SQL API</w:t>
      </w:r>
    </w:p>
    <w:p w14:paraId="5C206D4A" w14:textId="6F9056B6" w:rsidR="00054945" w:rsidRDefault="000D1F68" w:rsidP="007C03E9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 Analysis with NetworkX</w:t>
      </w:r>
    </w:p>
    <w:p w14:paraId="6EE9C0F4" w14:textId="72C738B9" w:rsidR="00054945" w:rsidRDefault="000D1F68" w:rsidP="007C03E9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Exploring Big </w:t>
      </w:r>
      <w:r w:rsidR="00903AB2">
        <w:rPr>
          <w:rFonts w:ascii="Times New Roman" w:hAnsi="Times New Roman" w:cs="Times New Roman"/>
          <w:sz w:val="28"/>
          <w:szCs w:val="28"/>
        </w:rPr>
        <w:t xml:space="preserve">Graph </w:t>
      </w:r>
      <w:r>
        <w:rPr>
          <w:rFonts w:ascii="Times New Roman" w:hAnsi="Times New Roman" w:cs="Times New Roman"/>
          <w:sz w:val="28"/>
          <w:szCs w:val="28"/>
        </w:rPr>
        <w:t>Data with Embeddings</w:t>
      </w:r>
    </w:p>
    <w:p w14:paraId="52C88E56" w14:textId="77777777" w:rsidR="00734DDF" w:rsidRDefault="00734DDF" w:rsidP="00734DD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69BB7E" w14:textId="77777777" w:rsidR="00734DDF" w:rsidRDefault="00000000" w:rsidP="00734DDF">
      <w:pPr>
        <w:jc w:val="both"/>
        <w:rPr>
          <w:rFonts w:ascii="Times New Roman" w:hAnsi="Times New Roman" w:cs="Times New Roman"/>
          <w:sz w:val="28"/>
          <w:szCs w:val="28"/>
          <w:lang w:val="en-CA"/>
        </w:rPr>
      </w:pPr>
      <w:r w:rsidRPr="00D57F88">
        <w:rPr>
          <w:rFonts w:ascii="Times New Roman" w:hAnsi="Times New Roman" w:cs="Times New Roman"/>
          <w:sz w:val="28"/>
          <w:szCs w:val="28"/>
          <w:lang w:val="en-CA"/>
        </w:rPr>
        <w:t xml:space="preserve">Colab is a free cloud service from Google, hosting </w:t>
      </w:r>
      <w:proofErr w:type="spellStart"/>
      <w:r w:rsidRPr="00D57F88">
        <w:rPr>
          <w:rFonts w:ascii="Times New Roman" w:hAnsi="Times New Roman" w:cs="Times New Roman"/>
          <w:sz w:val="28"/>
          <w:szCs w:val="28"/>
          <w:lang w:val="en-CA"/>
        </w:rPr>
        <w:t>Jupyter</w:t>
      </w:r>
      <w:proofErr w:type="spellEnd"/>
      <w:r w:rsidR="00734DDF" w:rsidRPr="00D57F88">
        <w:rPr>
          <w:rFonts w:ascii="Times New Roman" w:hAnsi="Times New Roman" w:cs="Times New Roman"/>
          <w:sz w:val="28"/>
          <w:szCs w:val="28"/>
          <w:lang w:val="en-CA"/>
        </w:rPr>
        <w:t xml:space="preserve"> notebooks with free access to GPU</w:t>
      </w:r>
    </w:p>
    <w:p w14:paraId="46CC9A90" w14:textId="77777777" w:rsidR="00C171B2" w:rsidRDefault="00C171B2" w:rsidP="00734DDF">
      <w:pPr>
        <w:jc w:val="both"/>
        <w:rPr>
          <w:rFonts w:ascii="Times New Roman" w:hAnsi="Times New Roman" w:cs="Times New Roman"/>
          <w:sz w:val="28"/>
          <w:szCs w:val="28"/>
          <w:lang w:val="en-CA"/>
        </w:rPr>
      </w:pPr>
    </w:p>
    <w:p w14:paraId="6EB667F9" w14:textId="77777777" w:rsidR="00C171B2" w:rsidRDefault="00C171B2" w:rsidP="00C171B2">
      <w:pPr>
        <w:jc w:val="both"/>
        <w:rPr>
          <w:rFonts w:ascii="Times New Roman" w:hAnsi="Times New Roman" w:cs="Times New Roman"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  <w:lang w:val="en-CA"/>
        </w:rPr>
        <w:t>Make a copy for Colab Notebooks after clicking on links below to save changes (otherwise changes will not be saved).</w:t>
      </w:r>
    </w:p>
    <w:p w14:paraId="66BFAF12" w14:textId="77777777" w:rsidR="00C171B2" w:rsidRDefault="00C171B2" w:rsidP="00C171B2">
      <w:pPr>
        <w:jc w:val="both"/>
        <w:rPr>
          <w:rFonts w:ascii="Times New Roman" w:hAnsi="Times New Roman" w:cs="Times New Roman"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  <w:lang w:val="en-CA"/>
        </w:rPr>
        <w:t>File -&gt; Save a copy in Drive</w:t>
      </w:r>
    </w:p>
    <w:p w14:paraId="62AC29DE" w14:textId="77777777" w:rsidR="00C171B2" w:rsidRDefault="00C171B2" w:rsidP="00C171B2">
      <w:pPr>
        <w:jc w:val="both"/>
        <w:rPr>
          <w:rFonts w:ascii="Times New Roman" w:hAnsi="Times New Roman" w:cs="Times New Roman"/>
          <w:sz w:val="28"/>
          <w:szCs w:val="28"/>
          <w:lang w:val="en-CA"/>
        </w:rPr>
      </w:pPr>
    </w:p>
    <w:p w14:paraId="01CF0BCF" w14:textId="77777777" w:rsidR="00C171B2" w:rsidRDefault="00C171B2" w:rsidP="00C171B2">
      <w:pPr>
        <w:jc w:val="both"/>
        <w:rPr>
          <w:rFonts w:ascii="Times New Roman" w:hAnsi="Times New Roman" w:cs="Times New Roman"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  <w:lang w:val="en-CA"/>
        </w:rPr>
        <w:t>It will appear in your Google Drive:</w:t>
      </w:r>
    </w:p>
    <w:p w14:paraId="7F04B5B9" w14:textId="77777777" w:rsidR="00C171B2" w:rsidRPr="00D57F88" w:rsidRDefault="00C171B2" w:rsidP="00C171B2">
      <w:pPr>
        <w:jc w:val="both"/>
        <w:rPr>
          <w:rFonts w:ascii="Times New Roman" w:hAnsi="Times New Roman" w:cs="Times New Roman"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  <w:lang w:val="en-CA"/>
        </w:rPr>
        <w:t>Google Drive -&gt; My Drive -&gt; Colab Notebooks</w:t>
      </w:r>
    </w:p>
    <w:p w14:paraId="1C11B76C" w14:textId="77777777" w:rsidR="00C171B2" w:rsidRDefault="00C171B2" w:rsidP="00734DDF">
      <w:pPr>
        <w:jc w:val="both"/>
        <w:rPr>
          <w:rFonts w:ascii="Times New Roman" w:hAnsi="Times New Roman" w:cs="Times New Roman"/>
          <w:sz w:val="28"/>
          <w:szCs w:val="28"/>
          <w:lang w:val="en-CA"/>
        </w:rPr>
      </w:pPr>
    </w:p>
    <w:p w14:paraId="3C9447F5" w14:textId="77777777" w:rsidR="00BF7400" w:rsidRPr="00D57F88" w:rsidRDefault="00BF7400" w:rsidP="00BF7400">
      <w:pPr>
        <w:jc w:val="both"/>
        <w:rPr>
          <w:rFonts w:ascii="Times New Roman" w:hAnsi="Times New Roman" w:cs="Times New Roman"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  <w:lang w:val="en-CA"/>
        </w:rPr>
        <w:t>Use File-&gt;Save to save the changes.</w:t>
      </w:r>
    </w:p>
    <w:p w14:paraId="20F0BCA1" w14:textId="77777777" w:rsidR="00BF7400" w:rsidRDefault="00BF7400" w:rsidP="00C84F8D">
      <w:pPr>
        <w:jc w:val="both"/>
        <w:rPr>
          <w:rFonts w:ascii="Times New Roman" w:hAnsi="Times New Roman" w:cs="Times New Roman"/>
          <w:sz w:val="28"/>
          <w:szCs w:val="28"/>
          <w:lang w:val="en-CA"/>
        </w:rPr>
      </w:pPr>
    </w:p>
    <w:p w14:paraId="2C5028B8" w14:textId="7995284A" w:rsidR="004311A2" w:rsidRDefault="004311A2" w:rsidP="004311A2">
      <w:pPr>
        <w:jc w:val="both"/>
        <w:rPr>
          <w:rFonts w:ascii="Times New Roman" w:hAnsi="Times New Roman" w:cs="Times New Roman"/>
          <w:sz w:val="28"/>
          <w:szCs w:val="28"/>
        </w:rPr>
      </w:pPr>
      <w:r w:rsidRPr="00B11FC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(Week 4-5)</w:t>
      </w:r>
    </w:p>
    <w:p w14:paraId="1A36E540" w14:textId="77777777" w:rsidR="004311A2" w:rsidRDefault="004311A2" w:rsidP="004311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0589E3" w14:textId="77777777" w:rsidR="004311A2" w:rsidRPr="000D1F68" w:rsidRDefault="004311A2" w:rsidP="004311A2">
      <w:pPr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>
          <w:rPr>
            <w:rStyle w:val="Hyperlink"/>
            <w:rFonts w:ascii="Times New Roman" w:hAnsi="Times New Roman"/>
            <w:sz w:val="28"/>
            <w:szCs w:val="28"/>
          </w:rPr>
          <w:t>Analyzing COVID-19 with Spark's SQL API</w:t>
        </w:r>
      </w:hyperlink>
    </w:p>
    <w:p w14:paraId="71357ED8" w14:textId="77777777" w:rsidR="004311A2" w:rsidRDefault="004311A2" w:rsidP="00C84F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C14855" w14:textId="0FE69669" w:rsidR="005F4BDA" w:rsidRPr="009F3C47" w:rsidRDefault="005F4BDA" w:rsidP="00C84F8D">
      <w:pPr>
        <w:jc w:val="both"/>
        <w:rPr>
          <w:rFonts w:ascii="Times New Roman" w:hAnsi="Times New Roman" w:cs="Times New Roman"/>
          <w:sz w:val="28"/>
          <w:szCs w:val="28"/>
        </w:rPr>
      </w:pPr>
      <w:r w:rsidRPr="005F4BDA"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r w:rsidR="009955C9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9F3C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F3C47">
        <w:rPr>
          <w:rFonts w:ascii="Times New Roman" w:hAnsi="Times New Roman" w:cs="Times New Roman"/>
          <w:sz w:val="28"/>
          <w:szCs w:val="28"/>
        </w:rPr>
        <w:t>(Week 1)</w:t>
      </w:r>
    </w:p>
    <w:p w14:paraId="0FAD1583" w14:textId="77777777" w:rsidR="005F4BDA" w:rsidRDefault="005F4BDA" w:rsidP="00C84F8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7E970F" w14:textId="7B9ED5FA" w:rsidR="000D1F68" w:rsidRPr="000D1F68" w:rsidRDefault="000D1F68" w:rsidP="000D1F68">
      <w:pPr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9B55B9">
          <w:rPr>
            <w:rStyle w:val="Hyperlink"/>
            <w:rFonts w:ascii="Times New Roman" w:hAnsi="Times New Roman"/>
            <w:sz w:val="28"/>
            <w:szCs w:val="28"/>
          </w:rPr>
          <w:t>Link Analysis</w:t>
        </w:r>
      </w:hyperlink>
      <w:r w:rsidRPr="000D1F6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93BBBA" w14:textId="77777777" w:rsidR="00936F6B" w:rsidRDefault="00936F6B" w:rsidP="00C84F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2F5F24" w14:textId="4E892C45" w:rsidR="00B11FC3" w:rsidRDefault="00B11FC3" w:rsidP="00C84F8D">
      <w:pPr>
        <w:jc w:val="both"/>
        <w:rPr>
          <w:rFonts w:ascii="Times New Roman" w:hAnsi="Times New Roman" w:cs="Times New Roman"/>
          <w:sz w:val="28"/>
          <w:szCs w:val="28"/>
        </w:rPr>
      </w:pPr>
      <w:r w:rsidRPr="00B11FC3"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r w:rsidR="009955C9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9F3C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F3C47">
        <w:rPr>
          <w:rFonts w:ascii="Times New Roman" w:hAnsi="Times New Roman" w:cs="Times New Roman"/>
          <w:sz w:val="28"/>
          <w:szCs w:val="28"/>
        </w:rPr>
        <w:t>(Week 2</w:t>
      </w:r>
      <w:r w:rsidR="00ED6729">
        <w:rPr>
          <w:rFonts w:ascii="Times New Roman" w:hAnsi="Times New Roman" w:cs="Times New Roman"/>
          <w:sz w:val="28"/>
          <w:szCs w:val="28"/>
        </w:rPr>
        <w:t>-3</w:t>
      </w:r>
      <w:r w:rsidR="009F3C47">
        <w:rPr>
          <w:rFonts w:ascii="Times New Roman" w:hAnsi="Times New Roman" w:cs="Times New Roman"/>
          <w:sz w:val="28"/>
          <w:szCs w:val="28"/>
        </w:rPr>
        <w:t>)</w:t>
      </w:r>
    </w:p>
    <w:p w14:paraId="0D60F2B0" w14:textId="77777777" w:rsidR="00ED6729" w:rsidRDefault="00ED6729" w:rsidP="00ED672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2284B7" w14:textId="51042689" w:rsidR="000D1F68" w:rsidRPr="000D1F68" w:rsidRDefault="000D1F68" w:rsidP="000D1F68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9B55B9">
          <w:rPr>
            <w:rStyle w:val="Hyperlink"/>
            <w:rFonts w:ascii="Times New Roman" w:hAnsi="Times New Roman"/>
            <w:sz w:val="28"/>
            <w:szCs w:val="28"/>
          </w:rPr>
          <w:t>Exploring Big Data with Embeddings</w:t>
        </w:r>
      </w:hyperlink>
    </w:p>
    <w:p w14:paraId="659FFDEA" w14:textId="77777777" w:rsidR="00ED6729" w:rsidRDefault="00ED6729" w:rsidP="00C84F8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D4B420" w14:textId="77777777" w:rsidR="00BA5EBE" w:rsidRDefault="00BA5EBE" w:rsidP="007230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06BFB5" w14:textId="6ED5AD43" w:rsidR="00BA5EBE" w:rsidRDefault="00BA5EBE" w:rsidP="007230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Submission</w:t>
      </w:r>
    </w:p>
    <w:p w14:paraId="2135A198" w14:textId="77777777" w:rsidR="00BA5EBE" w:rsidRDefault="00BA5EBE" w:rsidP="007230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EE6EA7" w14:textId="442C340B" w:rsidR="004F7CE2" w:rsidRDefault="00BA5EBE" w:rsidP="007230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4F7CE2" w:rsidRPr="004F7CE2">
        <w:rPr>
          <w:rFonts w:ascii="Times New Roman" w:hAnsi="Times New Roman" w:cs="Times New Roman"/>
          <w:sz w:val="28"/>
          <w:szCs w:val="28"/>
        </w:rPr>
        <w:t>ubmit one zipped folder in .zip that includes the following</w:t>
      </w:r>
      <w:r>
        <w:rPr>
          <w:rFonts w:ascii="Times New Roman" w:hAnsi="Times New Roman" w:cs="Times New Roman"/>
          <w:sz w:val="28"/>
          <w:szCs w:val="28"/>
        </w:rPr>
        <w:t xml:space="preserve"> files </w:t>
      </w:r>
      <w:r w:rsidR="004F7CE2" w:rsidRPr="004F7CE2">
        <w:rPr>
          <w:rFonts w:ascii="Times New Roman" w:hAnsi="Times New Roman" w:cs="Times New Roman"/>
          <w:sz w:val="28"/>
          <w:szCs w:val="28"/>
        </w:rPr>
        <w:t>:</w:t>
      </w:r>
    </w:p>
    <w:p w14:paraId="56205775" w14:textId="04CF763E" w:rsidR="00BA5EBE" w:rsidRDefault="00BA5EBE" w:rsidP="007230AA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5EBE">
        <w:rPr>
          <w:rFonts w:ascii="Times New Roman" w:hAnsi="Times New Roman" w:cs="Times New Roman"/>
          <w:sz w:val="28"/>
          <w:szCs w:val="28"/>
        </w:rPr>
        <w:t>.ipynb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BA5EBE">
        <w:rPr>
          <w:rFonts w:ascii="Times New Roman" w:hAnsi="Times New Roman" w:cs="Times New Roman"/>
          <w:sz w:val="28"/>
          <w:szCs w:val="28"/>
        </w:rPr>
        <w:t xml:space="preserve"> File-&gt; Download -&gt; Download .ipynb</w:t>
      </w:r>
    </w:p>
    <w:p w14:paraId="091F348B" w14:textId="7382BFB7" w:rsidR="00BA5EBE" w:rsidRDefault="00BA5EBE" w:rsidP="007230AA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5EBE">
        <w:rPr>
          <w:rFonts w:ascii="Times New Roman" w:hAnsi="Times New Roman" w:cs="Times New Roman"/>
          <w:sz w:val="28"/>
          <w:szCs w:val="28"/>
        </w:rPr>
        <w:t>PDF</w:t>
      </w:r>
      <w:r>
        <w:rPr>
          <w:rFonts w:ascii="Times New Roman" w:hAnsi="Times New Roman" w:cs="Times New Roman"/>
          <w:sz w:val="28"/>
          <w:szCs w:val="28"/>
        </w:rPr>
        <w:t>:  File -&gt; Print -&gt; Destination -&gt; Save as PDF</w:t>
      </w:r>
    </w:p>
    <w:p w14:paraId="0EF39096" w14:textId="77777777" w:rsidR="00BA5EBE" w:rsidRDefault="00BA5EBE" w:rsidP="00BA5EB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0E51D9" w14:textId="716967C7" w:rsidR="00BA5EBE" w:rsidRPr="00BA5EBE" w:rsidRDefault="00BA5EBE" w:rsidP="00BA5E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That is there should be 6 files in total (each of the 3 tasks should have 2 files</w:t>
      </w:r>
      <w:r w:rsidR="007C03E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C03E9" w:rsidRPr="007C03E9">
        <w:rPr>
          <w:rFonts w:ascii="Times New Roman" w:hAnsi="Times New Roman" w:cs="Times New Roman"/>
          <w:sz w:val="28"/>
          <w:szCs w:val="28"/>
        </w:rPr>
        <w:t>Ensure that both files</w:t>
      </w:r>
      <w:r w:rsidR="007C03E9">
        <w:rPr>
          <w:rFonts w:ascii="Times New Roman" w:hAnsi="Times New Roman" w:cs="Times New Roman"/>
          <w:sz w:val="28"/>
          <w:szCs w:val="28"/>
        </w:rPr>
        <w:t>: .ipynb and PDF</w:t>
      </w:r>
      <w:r w:rsidR="007C03E9" w:rsidRPr="007C03E9">
        <w:rPr>
          <w:rFonts w:ascii="Times New Roman" w:hAnsi="Times New Roman" w:cs="Times New Roman"/>
          <w:sz w:val="28"/>
          <w:szCs w:val="28"/>
        </w:rPr>
        <w:t xml:space="preserve"> include all executed code, along with the printouts of the requested results and the accompanying text descriptions.</w:t>
      </w:r>
    </w:p>
    <w:p w14:paraId="594CFA9B" w14:textId="77777777" w:rsidR="00BA5EBE" w:rsidRDefault="00BA5EBE" w:rsidP="007230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7E3581" w14:textId="1C911A2A" w:rsidR="00172909" w:rsidRPr="00525A23" w:rsidRDefault="004F7CE2" w:rsidP="00614297">
      <w:pPr>
        <w:jc w:val="both"/>
        <w:rPr>
          <w:rFonts w:ascii="Times New Roman" w:hAnsi="Times New Roman" w:cs="Times New Roman"/>
          <w:bCs/>
          <w:sz w:val="28"/>
          <w:szCs w:val="28"/>
          <w:lang w:val="en-CA"/>
        </w:rPr>
      </w:pPr>
      <w:r w:rsidRPr="004F7CE2">
        <w:rPr>
          <w:rFonts w:ascii="Times New Roman" w:hAnsi="Times New Roman" w:cs="Times New Roman"/>
          <w:sz w:val="28"/>
          <w:szCs w:val="28"/>
        </w:rPr>
        <w:t xml:space="preserve">Ensure that your </w:t>
      </w:r>
      <w:r w:rsidR="007C03E9">
        <w:rPr>
          <w:rFonts w:ascii="Times New Roman" w:hAnsi="Times New Roman" w:cs="Times New Roman"/>
          <w:sz w:val="28"/>
          <w:szCs w:val="28"/>
        </w:rPr>
        <w:t>solutions</w:t>
      </w:r>
      <w:r w:rsidRPr="004F7CE2">
        <w:rPr>
          <w:rFonts w:ascii="Times New Roman" w:hAnsi="Times New Roman" w:cs="Times New Roman"/>
          <w:sz w:val="28"/>
          <w:szCs w:val="28"/>
        </w:rPr>
        <w:t xml:space="preserve"> </w:t>
      </w:r>
      <w:r w:rsidR="007C03E9">
        <w:rPr>
          <w:rFonts w:ascii="Times New Roman" w:hAnsi="Times New Roman" w:cs="Times New Roman"/>
          <w:sz w:val="28"/>
          <w:szCs w:val="28"/>
        </w:rPr>
        <w:t>are</w:t>
      </w:r>
      <w:r w:rsidRPr="004F7CE2">
        <w:rPr>
          <w:rFonts w:ascii="Times New Roman" w:hAnsi="Times New Roman" w:cs="Times New Roman"/>
          <w:sz w:val="28"/>
          <w:szCs w:val="28"/>
        </w:rPr>
        <w:t xml:space="preserve"> well</w:t>
      </w:r>
      <w:r w:rsidR="00D460FE">
        <w:rPr>
          <w:rFonts w:ascii="Times New Roman" w:hAnsi="Times New Roman" w:cs="Times New Roman"/>
          <w:sz w:val="28"/>
          <w:szCs w:val="28"/>
        </w:rPr>
        <w:t>-</w:t>
      </w:r>
      <w:r w:rsidRPr="004F7CE2">
        <w:rPr>
          <w:rFonts w:ascii="Times New Roman" w:hAnsi="Times New Roman" w:cs="Times New Roman"/>
          <w:sz w:val="28"/>
          <w:szCs w:val="28"/>
        </w:rPr>
        <w:t>organized</w:t>
      </w:r>
      <w:r w:rsidR="00D460FE">
        <w:rPr>
          <w:rFonts w:ascii="Times New Roman" w:hAnsi="Times New Roman" w:cs="Times New Roman"/>
          <w:sz w:val="28"/>
          <w:szCs w:val="28"/>
        </w:rPr>
        <w:t xml:space="preserve"> and well-written</w:t>
      </w:r>
      <w:r w:rsidRPr="004F7CE2">
        <w:rPr>
          <w:rFonts w:ascii="Times New Roman" w:hAnsi="Times New Roman" w:cs="Times New Roman"/>
          <w:sz w:val="28"/>
          <w:szCs w:val="28"/>
        </w:rPr>
        <w:t>.</w:t>
      </w:r>
      <w:r w:rsidR="00D83CCE" w:rsidRPr="00172909">
        <w:rPr>
          <w:rFonts w:ascii="Times New Roman" w:hAnsi="Times New Roman" w:cs="Times New Roman"/>
          <w:bCs/>
          <w:sz w:val="28"/>
          <w:szCs w:val="28"/>
          <w:lang w:val="en-CA"/>
        </w:rPr>
        <w:t xml:space="preserve"> </w:t>
      </w:r>
    </w:p>
    <w:p w14:paraId="5F2B6B78" w14:textId="77777777" w:rsidR="00525A23" w:rsidRPr="00525A23" w:rsidRDefault="00525A23" w:rsidP="00525A23">
      <w:pPr>
        <w:rPr>
          <w:rFonts w:ascii="Times New Roman" w:hAnsi="Times New Roman" w:cs="Times New Roman"/>
          <w:bCs/>
          <w:sz w:val="28"/>
          <w:szCs w:val="28"/>
          <w:lang w:val="en-CA"/>
        </w:rPr>
      </w:pPr>
    </w:p>
    <w:p w14:paraId="135725B0" w14:textId="77777777" w:rsidR="00525A23" w:rsidRPr="004F7CE2" w:rsidRDefault="00525A23" w:rsidP="004F7CE2">
      <w:pPr>
        <w:rPr>
          <w:rFonts w:ascii="Times New Roman" w:hAnsi="Times New Roman" w:cs="Times New Roman"/>
          <w:bCs/>
          <w:sz w:val="28"/>
          <w:szCs w:val="28"/>
          <w:lang w:val="en-CA"/>
        </w:rPr>
      </w:pPr>
    </w:p>
    <w:p w14:paraId="790054E1" w14:textId="77777777" w:rsidR="004F7CE2" w:rsidRDefault="004F7CE2" w:rsidP="005871DA">
      <w:pPr>
        <w:rPr>
          <w:rFonts w:ascii="Times New Roman" w:hAnsi="Times New Roman" w:cs="Times New Roman"/>
          <w:bCs/>
          <w:sz w:val="28"/>
          <w:szCs w:val="28"/>
        </w:rPr>
      </w:pPr>
    </w:p>
    <w:p w14:paraId="3D6DD319" w14:textId="77777777" w:rsidR="005871DA" w:rsidRPr="008F7992" w:rsidRDefault="005871DA" w:rsidP="007230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7F83E1" w14:textId="77777777" w:rsidR="007230AA" w:rsidRDefault="007230AA" w:rsidP="00C812FC">
      <w:pPr>
        <w:rPr>
          <w:rFonts w:ascii="Times New Roman" w:hAnsi="Times New Roman" w:cs="Times New Roman"/>
          <w:sz w:val="28"/>
          <w:szCs w:val="28"/>
        </w:rPr>
      </w:pPr>
    </w:p>
    <w:p w14:paraId="590EE2EE" w14:textId="1EA555B4" w:rsidR="003935A6" w:rsidRDefault="003935A6" w:rsidP="00C812FC">
      <w:pPr>
        <w:rPr>
          <w:rFonts w:ascii="Times New Roman" w:hAnsi="Times New Roman" w:cs="Times New Roman"/>
          <w:sz w:val="28"/>
          <w:szCs w:val="28"/>
        </w:rPr>
      </w:pPr>
    </w:p>
    <w:p w14:paraId="47D59163" w14:textId="77777777" w:rsidR="003935A6" w:rsidRDefault="003935A6" w:rsidP="00C812FC">
      <w:pPr>
        <w:rPr>
          <w:rFonts w:ascii="Times New Roman" w:hAnsi="Times New Roman" w:cs="Times New Roman"/>
          <w:sz w:val="28"/>
          <w:szCs w:val="28"/>
        </w:rPr>
      </w:pPr>
    </w:p>
    <w:p w14:paraId="26FEB57B" w14:textId="3109CF3D" w:rsidR="00397741" w:rsidRDefault="00397741" w:rsidP="00C812FC">
      <w:pPr>
        <w:rPr>
          <w:rFonts w:ascii="Times New Roman" w:hAnsi="Times New Roman" w:cs="Times New Roman"/>
          <w:sz w:val="28"/>
          <w:szCs w:val="28"/>
        </w:rPr>
      </w:pPr>
    </w:p>
    <w:p w14:paraId="60601486" w14:textId="77777777" w:rsidR="00397741" w:rsidRPr="0000091C" w:rsidRDefault="00397741" w:rsidP="00C812FC">
      <w:pPr>
        <w:rPr>
          <w:rFonts w:ascii="Times New Roman" w:hAnsi="Times New Roman" w:cs="Times New Roman"/>
          <w:sz w:val="28"/>
          <w:szCs w:val="28"/>
        </w:rPr>
      </w:pPr>
    </w:p>
    <w:sectPr w:rsidR="00397741" w:rsidRPr="0000091C">
      <w:footerReference w:type="even" r:id="rId11"/>
      <w:footerReference w:type="default" r:id="rId12"/>
      <w:pgSz w:w="12240" w:h="15840"/>
      <w:pgMar w:top="1134" w:right="1361" w:bottom="1134" w:left="1361" w:header="720" w:footer="720" w:gutter="0"/>
      <w:cols w:space="720"/>
      <w:docGrid w:linePitch="24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10E026" w14:textId="77777777" w:rsidR="00206750" w:rsidRDefault="00206750">
      <w:r>
        <w:separator/>
      </w:r>
    </w:p>
  </w:endnote>
  <w:endnote w:type="continuationSeparator" w:id="0">
    <w:p w14:paraId="14080576" w14:textId="77777777" w:rsidR="00206750" w:rsidRDefault="00206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WenQuanYi Zen Hei">
    <w:altName w:val="Times New Roman"/>
    <w:panose1 w:val="020B0604020202020204"/>
    <w:charset w:val="00"/>
    <w:family w:val="auto"/>
    <w:pitch w:val="variable"/>
  </w:font>
  <w:font w:name="Liberation Serif">
    <w:altName w:val="Times New Roman"/>
    <w:panose1 w:val="020B0604020202020204"/>
    <w:charset w:val="00"/>
    <w:family w:val="roman"/>
    <w:pitch w:val="variable"/>
  </w:font>
  <w:font w:name="Lohit Hindi">
    <w:altName w:val="Times New Roman"/>
    <w:panose1 w:val="020B0604020202020204"/>
    <w:charset w:val="00"/>
    <w:family w:val="auto"/>
    <w:pitch w:val="variable"/>
  </w:font>
  <w:font w:name="Liberation Sans">
    <w:altName w:val="Arial"/>
    <w:panose1 w:val="020B0604020202020204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44A20" w14:textId="645ADCBD" w:rsidR="0042508D" w:rsidRDefault="0042508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38ACBB" w14:textId="77777777" w:rsidR="0042508D" w:rsidRDefault="0042508D">
    <w:pPr>
      <w:pStyle w:val="Footer"/>
    </w:pPr>
  </w:p>
  <w:p w14:paraId="42474FEF" w14:textId="77777777" w:rsidR="0042508D" w:rsidRDefault="0042508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FF5950" w14:textId="77777777" w:rsidR="00206750" w:rsidRDefault="00206750">
      <w:r>
        <w:separator/>
      </w:r>
    </w:p>
  </w:footnote>
  <w:footnote w:type="continuationSeparator" w:id="0">
    <w:p w14:paraId="6F902C97" w14:textId="77777777" w:rsidR="00206750" w:rsidRDefault="002067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71542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39F0AB9"/>
    <w:multiLevelType w:val="hybridMultilevel"/>
    <w:tmpl w:val="2FD0CD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502996"/>
    <w:multiLevelType w:val="hybridMultilevel"/>
    <w:tmpl w:val="20AA9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B03BB"/>
    <w:multiLevelType w:val="multilevel"/>
    <w:tmpl w:val="B582C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8C08C0"/>
    <w:multiLevelType w:val="hybridMultilevel"/>
    <w:tmpl w:val="AD3EC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987236"/>
    <w:multiLevelType w:val="hybridMultilevel"/>
    <w:tmpl w:val="3F842A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DC2408"/>
    <w:multiLevelType w:val="hybridMultilevel"/>
    <w:tmpl w:val="76BEC8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6F0B6A"/>
    <w:multiLevelType w:val="hybridMultilevel"/>
    <w:tmpl w:val="17543C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306DA7"/>
    <w:multiLevelType w:val="hybridMultilevel"/>
    <w:tmpl w:val="C3764150"/>
    <w:lvl w:ilvl="0" w:tplc="359E47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CA5196"/>
    <w:multiLevelType w:val="multilevel"/>
    <w:tmpl w:val="6E6A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FE401C8"/>
    <w:multiLevelType w:val="hybridMultilevel"/>
    <w:tmpl w:val="F9D889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CB1C3C"/>
    <w:multiLevelType w:val="hybridMultilevel"/>
    <w:tmpl w:val="C49650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133D07"/>
    <w:multiLevelType w:val="hybridMultilevel"/>
    <w:tmpl w:val="11D47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A47E19"/>
    <w:multiLevelType w:val="hybridMultilevel"/>
    <w:tmpl w:val="B0DC7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B55928"/>
    <w:multiLevelType w:val="hybridMultilevel"/>
    <w:tmpl w:val="2620E654"/>
    <w:lvl w:ilvl="0" w:tplc="277E8EBC">
      <w:start w:val="1"/>
      <w:numFmt w:val="bullet"/>
      <w:lvlText w:val="-"/>
      <w:lvlJc w:val="left"/>
      <w:pPr>
        <w:ind w:left="720" w:hanging="360"/>
      </w:pPr>
      <w:rPr>
        <w:rFonts w:ascii="Times New Roman" w:eastAsia="WenQuanYi Zen He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CB0730"/>
    <w:multiLevelType w:val="multilevel"/>
    <w:tmpl w:val="F8F4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B861D9"/>
    <w:multiLevelType w:val="multilevel"/>
    <w:tmpl w:val="35185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3D39D7"/>
    <w:multiLevelType w:val="hybridMultilevel"/>
    <w:tmpl w:val="81505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104C5F"/>
    <w:multiLevelType w:val="hybridMultilevel"/>
    <w:tmpl w:val="418CEF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1A3ECE"/>
    <w:multiLevelType w:val="hybridMultilevel"/>
    <w:tmpl w:val="70BA2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46554F"/>
    <w:multiLevelType w:val="hybridMultilevel"/>
    <w:tmpl w:val="7B48FE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884535">
    <w:abstractNumId w:val="0"/>
  </w:num>
  <w:num w:numId="2" w16cid:durableId="1460343843">
    <w:abstractNumId w:val="1"/>
  </w:num>
  <w:num w:numId="3" w16cid:durableId="625357719">
    <w:abstractNumId w:val="2"/>
  </w:num>
  <w:num w:numId="4" w16cid:durableId="1030882478">
    <w:abstractNumId w:val="3"/>
  </w:num>
  <w:num w:numId="5" w16cid:durableId="90441092">
    <w:abstractNumId w:val="4"/>
  </w:num>
  <w:num w:numId="6" w16cid:durableId="928585739">
    <w:abstractNumId w:val="14"/>
  </w:num>
  <w:num w:numId="7" w16cid:durableId="1792674020">
    <w:abstractNumId w:val="22"/>
  </w:num>
  <w:num w:numId="8" w16cid:durableId="883375048">
    <w:abstractNumId w:val="11"/>
  </w:num>
  <w:num w:numId="9" w16cid:durableId="2032535970">
    <w:abstractNumId w:val="7"/>
  </w:num>
  <w:num w:numId="10" w16cid:durableId="1635525047">
    <w:abstractNumId w:val="10"/>
  </w:num>
  <w:num w:numId="11" w16cid:durableId="23292983">
    <w:abstractNumId w:val="12"/>
  </w:num>
  <w:num w:numId="12" w16cid:durableId="1319962038">
    <w:abstractNumId w:val="9"/>
  </w:num>
  <w:num w:numId="13" w16cid:durableId="355085999">
    <w:abstractNumId w:val="15"/>
  </w:num>
  <w:num w:numId="14" w16cid:durableId="265428813">
    <w:abstractNumId w:val="5"/>
  </w:num>
  <w:num w:numId="15" w16cid:durableId="621152781">
    <w:abstractNumId w:val="18"/>
  </w:num>
  <w:num w:numId="16" w16cid:durableId="1242981708">
    <w:abstractNumId w:val="20"/>
  </w:num>
  <w:num w:numId="17" w16cid:durableId="164250262">
    <w:abstractNumId w:val="16"/>
  </w:num>
  <w:num w:numId="18" w16cid:durableId="885411228">
    <w:abstractNumId w:val="13"/>
  </w:num>
  <w:num w:numId="19" w16cid:durableId="478499290">
    <w:abstractNumId w:val="21"/>
  </w:num>
  <w:num w:numId="20" w16cid:durableId="1009790407">
    <w:abstractNumId w:val="23"/>
  </w:num>
  <w:num w:numId="21" w16cid:durableId="1766072752">
    <w:abstractNumId w:val="8"/>
  </w:num>
  <w:num w:numId="22" w16cid:durableId="1112749420">
    <w:abstractNumId w:val="24"/>
  </w:num>
  <w:num w:numId="23" w16cid:durableId="1586962666">
    <w:abstractNumId w:val="19"/>
  </w:num>
  <w:num w:numId="24" w16cid:durableId="1232424231">
    <w:abstractNumId w:val="6"/>
  </w:num>
  <w:num w:numId="25" w16cid:durableId="58989216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6EF"/>
    <w:rsid w:val="0000091C"/>
    <w:rsid w:val="00015F2B"/>
    <w:rsid w:val="00033915"/>
    <w:rsid w:val="00036F7B"/>
    <w:rsid w:val="00041135"/>
    <w:rsid w:val="00045CCE"/>
    <w:rsid w:val="00054945"/>
    <w:rsid w:val="0005589A"/>
    <w:rsid w:val="00061606"/>
    <w:rsid w:val="000833EA"/>
    <w:rsid w:val="00090BE2"/>
    <w:rsid w:val="000A3050"/>
    <w:rsid w:val="000A3332"/>
    <w:rsid w:val="000A5541"/>
    <w:rsid w:val="000B2069"/>
    <w:rsid w:val="000B2538"/>
    <w:rsid w:val="000B357D"/>
    <w:rsid w:val="000D1F68"/>
    <w:rsid w:val="000E14A7"/>
    <w:rsid w:val="000E572E"/>
    <w:rsid w:val="000F7076"/>
    <w:rsid w:val="00114F3B"/>
    <w:rsid w:val="00130599"/>
    <w:rsid w:val="00132622"/>
    <w:rsid w:val="00147B86"/>
    <w:rsid w:val="00152CF4"/>
    <w:rsid w:val="00170DBF"/>
    <w:rsid w:val="00172909"/>
    <w:rsid w:val="00180C43"/>
    <w:rsid w:val="00181889"/>
    <w:rsid w:val="0018702F"/>
    <w:rsid w:val="001C4831"/>
    <w:rsid w:val="001C56E0"/>
    <w:rsid w:val="001D73C3"/>
    <w:rsid w:val="001E16D4"/>
    <w:rsid w:val="00202B51"/>
    <w:rsid w:val="00206750"/>
    <w:rsid w:val="00211534"/>
    <w:rsid w:val="00212489"/>
    <w:rsid w:val="00217777"/>
    <w:rsid w:val="00220C80"/>
    <w:rsid w:val="00271BC4"/>
    <w:rsid w:val="002966EF"/>
    <w:rsid w:val="002D6DAB"/>
    <w:rsid w:val="002F22AF"/>
    <w:rsid w:val="0031093A"/>
    <w:rsid w:val="00315DDE"/>
    <w:rsid w:val="0031606E"/>
    <w:rsid w:val="003450B8"/>
    <w:rsid w:val="00352619"/>
    <w:rsid w:val="00384DF9"/>
    <w:rsid w:val="0039055E"/>
    <w:rsid w:val="003935A6"/>
    <w:rsid w:val="0039555D"/>
    <w:rsid w:val="00397741"/>
    <w:rsid w:val="003C6503"/>
    <w:rsid w:val="003E1C8A"/>
    <w:rsid w:val="003E359F"/>
    <w:rsid w:val="00416F67"/>
    <w:rsid w:val="004204B3"/>
    <w:rsid w:val="00421B8B"/>
    <w:rsid w:val="0042508D"/>
    <w:rsid w:val="004311A2"/>
    <w:rsid w:val="0047195C"/>
    <w:rsid w:val="00483A88"/>
    <w:rsid w:val="004929DC"/>
    <w:rsid w:val="004B7DC1"/>
    <w:rsid w:val="004C17E0"/>
    <w:rsid w:val="004C2CFB"/>
    <w:rsid w:val="004C5809"/>
    <w:rsid w:val="004D3E00"/>
    <w:rsid w:val="004D5042"/>
    <w:rsid w:val="004E563E"/>
    <w:rsid w:val="004F7CE2"/>
    <w:rsid w:val="00503858"/>
    <w:rsid w:val="00521734"/>
    <w:rsid w:val="0052242D"/>
    <w:rsid w:val="00525A23"/>
    <w:rsid w:val="00542A40"/>
    <w:rsid w:val="005552ED"/>
    <w:rsid w:val="00563578"/>
    <w:rsid w:val="00582C9D"/>
    <w:rsid w:val="00584754"/>
    <w:rsid w:val="00585170"/>
    <w:rsid w:val="005871DA"/>
    <w:rsid w:val="005935C8"/>
    <w:rsid w:val="005A0BD4"/>
    <w:rsid w:val="005B1B0D"/>
    <w:rsid w:val="005B43AB"/>
    <w:rsid w:val="005B5EB5"/>
    <w:rsid w:val="005B6FC6"/>
    <w:rsid w:val="005D54FB"/>
    <w:rsid w:val="005F4BDA"/>
    <w:rsid w:val="00604C9F"/>
    <w:rsid w:val="00612449"/>
    <w:rsid w:val="00614297"/>
    <w:rsid w:val="00614F5C"/>
    <w:rsid w:val="00622D2F"/>
    <w:rsid w:val="0063072C"/>
    <w:rsid w:val="006312CA"/>
    <w:rsid w:val="00633922"/>
    <w:rsid w:val="00636812"/>
    <w:rsid w:val="006848FA"/>
    <w:rsid w:val="00692AC5"/>
    <w:rsid w:val="006943FD"/>
    <w:rsid w:val="006A2ECF"/>
    <w:rsid w:val="006D31EA"/>
    <w:rsid w:val="006E5EB0"/>
    <w:rsid w:val="006F3683"/>
    <w:rsid w:val="00707E28"/>
    <w:rsid w:val="007220DF"/>
    <w:rsid w:val="007230AA"/>
    <w:rsid w:val="007349E5"/>
    <w:rsid w:val="00734DDF"/>
    <w:rsid w:val="00751611"/>
    <w:rsid w:val="00771B99"/>
    <w:rsid w:val="007728FF"/>
    <w:rsid w:val="00783D3C"/>
    <w:rsid w:val="00786993"/>
    <w:rsid w:val="007B56C0"/>
    <w:rsid w:val="007B5F79"/>
    <w:rsid w:val="007C03E9"/>
    <w:rsid w:val="007C27B7"/>
    <w:rsid w:val="007D099F"/>
    <w:rsid w:val="007F02FA"/>
    <w:rsid w:val="00805CF8"/>
    <w:rsid w:val="0080679C"/>
    <w:rsid w:val="00815110"/>
    <w:rsid w:val="00820B43"/>
    <w:rsid w:val="00832B1F"/>
    <w:rsid w:val="00835F85"/>
    <w:rsid w:val="00846005"/>
    <w:rsid w:val="00860267"/>
    <w:rsid w:val="008A10E4"/>
    <w:rsid w:val="008A4779"/>
    <w:rsid w:val="008B56C9"/>
    <w:rsid w:val="008C256A"/>
    <w:rsid w:val="008D074B"/>
    <w:rsid w:val="008D33E6"/>
    <w:rsid w:val="008E01D7"/>
    <w:rsid w:val="008E36F8"/>
    <w:rsid w:val="008F7992"/>
    <w:rsid w:val="00903AB2"/>
    <w:rsid w:val="0091127E"/>
    <w:rsid w:val="00912DAA"/>
    <w:rsid w:val="00923874"/>
    <w:rsid w:val="00936F6B"/>
    <w:rsid w:val="00954CB2"/>
    <w:rsid w:val="00955799"/>
    <w:rsid w:val="009600B3"/>
    <w:rsid w:val="00964876"/>
    <w:rsid w:val="00965495"/>
    <w:rsid w:val="00984BF4"/>
    <w:rsid w:val="00987BF2"/>
    <w:rsid w:val="0099292C"/>
    <w:rsid w:val="009955C9"/>
    <w:rsid w:val="009A2139"/>
    <w:rsid w:val="009B55B9"/>
    <w:rsid w:val="009C273B"/>
    <w:rsid w:val="009C756A"/>
    <w:rsid w:val="009D21FD"/>
    <w:rsid w:val="009D5C9D"/>
    <w:rsid w:val="009E4696"/>
    <w:rsid w:val="009F3C47"/>
    <w:rsid w:val="00A17A4E"/>
    <w:rsid w:val="00A511FB"/>
    <w:rsid w:val="00A7022F"/>
    <w:rsid w:val="00A97173"/>
    <w:rsid w:val="00AB1EA7"/>
    <w:rsid w:val="00AD0749"/>
    <w:rsid w:val="00AF1116"/>
    <w:rsid w:val="00AF341C"/>
    <w:rsid w:val="00AF3E91"/>
    <w:rsid w:val="00B11FC3"/>
    <w:rsid w:val="00B14A27"/>
    <w:rsid w:val="00B30773"/>
    <w:rsid w:val="00B45427"/>
    <w:rsid w:val="00B455F6"/>
    <w:rsid w:val="00B52C75"/>
    <w:rsid w:val="00B55B24"/>
    <w:rsid w:val="00B71DFD"/>
    <w:rsid w:val="00B80A71"/>
    <w:rsid w:val="00B92327"/>
    <w:rsid w:val="00B935DA"/>
    <w:rsid w:val="00B93E34"/>
    <w:rsid w:val="00B94439"/>
    <w:rsid w:val="00BA53BC"/>
    <w:rsid w:val="00BA5EBE"/>
    <w:rsid w:val="00BB0DFD"/>
    <w:rsid w:val="00BB2ABA"/>
    <w:rsid w:val="00BF6FF0"/>
    <w:rsid w:val="00BF7400"/>
    <w:rsid w:val="00C171B2"/>
    <w:rsid w:val="00C3695E"/>
    <w:rsid w:val="00C42FE5"/>
    <w:rsid w:val="00C66F78"/>
    <w:rsid w:val="00C6779F"/>
    <w:rsid w:val="00C812FC"/>
    <w:rsid w:val="00C84B06"/>
    <w:rsid w:val="00C84F8D"/>
    <w:rsid w:val="00C91B79"/>
    <w:rsid w:val="00CA0406"/>
    <w:rsid w:val="00CA55DF"/>
    <w:rsid w:val="00CD5832"/>
    <w:rsid w:val="00D2564E"/>
    <w:rsid w:val="00D41066"/>
    <w:rsid w:val="00D460FE"/>
    <w:rsid w:val="00D5515F"/>
    <w:rsid w:val="00D551F2"/>
    <w:rsid w:val="00D57EA6"/>
    <w:rsid w:val="00D726AC"/>
    <w:rsid w:val="00D7776B"/>
    <w:rsid w:val="00D77A21"/>
    <w:rsid w:val="00D827BF"/>
    <w:rsid w:val="00D83CCE"/>
    <w:rsid w:val="00D9351D"/>
    <w:rsid w:val="00DB2491"/>
    <w:rsid w:val="00DB3C91"/>
    <w:rsid w:val="00DB62C5"/>
    <w:rsid w:val="00E00715"/>
    <w:rsid w:val="00E06181"/>
    <w:rsid w:val="00E104A2"/>
    <w:rsid w:val="00E12A5D"/>
    <w:rsid w:val="00E505A7"/>
    <w:rsid w:val="00E5162A"/>
    <w:rsid w:val="00E71DD6"/>
    <w:rsid w:val="00E727DC"/>
    <w:rsid w:val="00E72A9E"/>
    <w:rsid w:val="00E74A73"/>
    <w:rsid w:val="00E8502C"/>
    <w:rsid w:val="00EB3E01"/>
    <w:rsid w:val="00EC46E1"/>
    <w:rsid w:val="00EC6593"/>
    <w:rsid w:val="00ED6729"/>
    <w:rsid w:val="00ED7062"/>
    <w:rsid w:val="00EF11E2"/>
    <w:rsid w:val="00EF7E8B"/>
    <w:rsid w:val="00F25BB8"/>
    <w:rsid w:val="00F31E3F"/>
    <w:rsid w:val="00F44E06"/>
    <w:rsid w:val="00F50D3B"/>
    <w:rsid w:val="00F57695"/>
    <w:rsid w:val="00F7015F"/>
    <w:rsid w:val="00FA6F2B"/>
    <w:rsid w:val="00FC5F16"/>
    <w:rsid w:val="00FD488F"/>
    <w:rsid w:val="00FE0931"/>
    <w:rsid w:val="00FE2969"/>
    <w:rsid w:val="00FE6820"/>
    <w:rsid w:val="00FF3AC4"/>
    <w:rsid w:val="00FF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6FDF90B"/>
  <w15:docId w15:val="{B353CF94-5071-4450-9E76-DFB304016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A23"/>
    <w:pPr>
      <w:suppressAutoHyphens/>
    </w:pPr>
    <w:rPr>
      <w:rFonts w:ascii="Liberation Serif" w:eastAsia="WenQuanYi Zen Hei" w:hAnsi="Liberation Serif" w:cs="Lohit Hindi"/>
      <w:kern w:val="1"/>
      <w:lang w:val="en-US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rPr>
      <w:rFonts w:ascii="Courier New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rPr>
      <w:sz w:val="20"/>
      <w:szCs w:val="20"/>
    </w:rPr>
  </w:style>
  <w:style w:type="character" w:customStyle="1" w:styleId="FooterChar">
    <w:name w:val="Footer Char"/>
    <w:basedOn w:val="DefaultParagraphFont"/>
    <w:rPr>
      <w:sz w:val="20"/>
      <w:szCs w:val="20"/>
    </w:rPr>
  </w:style>
  <w:style w:type="character" w:customStyle="1" w:styleId="PageNumber1">
    <w:name w:val="Page Number1"/>
    <w:basedOn w:val="DefaultParagraphFont"/>
    <w:rPr>
      <w:rFonts w:cs="Times New Roman"/>
    </w:rPr>
  </w:style>
  <w:style w:type="character" w:styleId="Hyperlink">
    <w:name w:val="Hyperlink"/>
    <w:basedOn w:val="DefaultParagraphFont"/>
    <w:rPr>
      <w:rFonts w:cs="Times New Roman"/>
      <w:color w:val="0000FF"/>
      <w:u w:val="single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  <w:sz w:val="24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Pr>
      <w:color w:val="000000"/>
      <w:sz w:val="24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PlainText">
    <w:name w:val="Plain Text"/>
    <w:basedOn w:val="Normal"/>
    <w:rPr>
      <w:rFonts w:ascii="Courier New" w:hAnsi="Courier New"/>
    </w:r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00B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0B3"/>
    <w:rPr>
      <w:rFonts w:ascii="Tahoma" w:eastAsia="WenQuanYi Zen Hei" w:hAnsi="Tahoma" w:cs="Mangal"/>
      <w:kern w:val="1"/>
      <w:sz w:val="16"/>
      <w:szCs w:val="14"/>
      <w:lang w:val="en-US" w:eastAsia="hi-IN" w:bidi="hi-IN"/>
    </w:rPr>
  </w:style>
  <w:style w:type="character" w:styleId="PlaceholderText">
    <w:name w:val="Placeholder Text"/>
    <w:basedOn w:val="DefaultParagraphFont"/>
    <w:uiPriority w:val="99"/>
    <w:semiHidden/>
    <w:rsid w:val="009600B3"/>
    <w:rPr>
      <w:color w:val="808080"/>
    </w:rPr>
  </w:style>
  <w:style w:type="paragraph" w:styleId="ListParagraph">
    <w:name w:val="List Paragraph"/>
    <w:basedOn w:val="Normal"/>
    <w:uiPriority w:val="34"/>
    <w:qFormat/>
    <w:rsid w:val="009600B3"/>
    <w:pPr>
      <w:ind w:left="720"/>
      <w:contextualSpacing/>
    </w:pPr>
    <w:rPr>
      <w:rFonts w:cs="Mangal"/>
      <w:szCs w:val="18"/>
    </w:rPr>
  </w:style>
  <w:style w:type="paragraph" w:styleId="Header">
    <w:name w:val="header"/>
    <w:basedOn w:val="Normal"/>
    <w:link w:val="HeaderChar"/>
    <w:uiPriority w:val="99"/>
    <w:unhideWhenUsed/>
    <w:rsid w:val="00805CF8"/>
    <w:pPr>
      <w:tabs>
        <w:tab w:val="center" w:pos="4680"/>
        <w:tab w:val="right" w:pos="9360"/>
      </w:tabs>
    </w:pPr>
    <w:rPr>
      <w:rFonts w:cs="Mangal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05CF8"/>
    <w:rPr>
      <w:rFonts w:ascii="Liberation Serif" w:eastAsia="WenQuanYi Zen Hei" w:hAnsi="Liberation Serif" w:cs="Mangal"/>
      <w:kern w:val="1"/>
      <w:szCs w:val="18"/>
      <w:lang w:val="en-US" w:eastAsia="hi-IN" w:bidi="hi-IN"/>
    </w:rPr>
  </w:style>
  <w:style w:type="character" w:customStyle="1" w:styleId="apple-converted-space">
    <w:name w:val="apple-converted-space"/>
    <w:basedOn w:val="DefaultParagraphFont"/>
    <w:rsid w:val="0018702F"/>
  </w:style>
  <w:style w:type="character" w:styleId="UnresolvedMention">
    <w:name w:val="Unresolved Mention"/>
    <w:basedOn w:val="DefaultParagraphFont"/>
    <w:uiPriority w:val="99"/>
    <w:semiHidden/>
    <w:unhideWhenUsed/>
    <w:rsid w:val="00F31E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2A5D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50D3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50D3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230AA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val="en-CA" w:eastAsia="en-US" w:bidi="ar-SA"/>
    </w:rPr>
  </w:style>
  <w:style w:type="character" w:styleId="Emphasis">
    <w:name w:val="Emphasis"/>
    <w:basedOn w:val="DefaultParagraphFont"/>
    <w:uiPriority w:val="20"/>
    <w:qFormat/>
    <w:rsid w:val="007230AA"/>
    <w:rPr>
      <w:i/>
      <w:iCs/>
    </w:rPr>
  </w:style>
  <w:style w:type="character" w:customStyle="1" w:styleId="textlayer--absolute">
    <w:name w:val="textlayer--absolute"/>
    <w:basedOn w:val="DefaultParagraphFont"/>
    <w:rsid w:val="007C0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7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fGMIA3EoujOUi22-kKWW0xK4tEwyV_kx?usp=shar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colab.research.google.com/drive/1NVBp0uY7Ngg1qB5TNxqa4-DvxnoI9SPF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fGXoZ-4-mtXYakIc6go8B3Xd99Ly-goB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2308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Page Template</vt:lpstr>
    </vt:vector>
  </TitlesOfParts>
  <Company>UOIT</Company>
  <LinksUpToDate>false</LinksUpToDate>
  <CharactersWithSpaces>2115</CharactersWithSpaces>
  <SharedDoc>false</SharedDoc>
  <HLinks>
    <vt:vector size="6" baseType="variant">
      <vt:variant>
        <vt:i4>5439516</vt:i4>
      </vt:variant>
      <vt:variant>
        <vt:i4>0</vt:i4>
      </vt:variant>
      <vt:variant>
        <vt:i4>0</vt:i4>
      </vt:variant>
      <vt:variant>
        <vt:i4>5</vt:i4>
      </vt:variant>
      <vt:variant>
        <vt:lpwstr>http://localhost/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Page Template</dc:title>
  <dc:creator>Compaq</dc:creator>
  <cp:lastModifiedBy>Jarek Szlichta</cp:lastModifiedBy>
  <cp:revision>107</cp:revision>
  <cp:lastPrinted>2002-09-05T18:54:00Z</cp:lastPrinted>
  <dcterms:created xsi:type="dcterms:W3CDTF">2016-01-18T15:42:00Z</dcterms:created>
  <dcterms:modified xsi:type="dcterms:W3CDTF">2024-10-15T20:04:00Z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 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